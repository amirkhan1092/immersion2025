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3ADA" w:rsidRPr="00F03ADA" w:rsidRDefault="00F03ADA" w:rsidP="00F03AD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Problem: Painting the Fence</w:t>
      </w:r>
    </w:p>
    <w:p w:rsidR="00F03ADA" w:rsidRPr="00F03ADA" w:rsidRDefault="00F03ADA" w:rsidP="00F03A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Problem Statement</w:t>
      </w:r>
    </w:p>
    <w:p w:rsidR="00F03ADA" w:rsidRPr="00F03ADA" w:rsidRDefault="00F03ADA" w:rsidP="00F03A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given a fence with </w:t>
      </w: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posts and </w:t>
      </w: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</w:t>
      </w: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You have to paint all the posts such that no more than two adjacent fence posts have the same </w:t>
      </w:r>
      <w:proofErr w:type="spellStart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Find the total number of ways to paint the fence.</w:t>
      </w:r>
    </w:p>
    <w:p w:rsidR="00F03ADA" w:rsidRPr="00F03ADA" w:rsidRDefault="00F03ADA" w:rsidP="00F03A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Scenario</w:t>
      </w:r>
    </w:p>
    <w:p w:rsidR="00F03ADA" w:rsidRPr="00F03ADA" w:rsidRDefault="00F03ADA" w:rsidP="00F03A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landscaper is tasked with painting a long fence in a garden. The fence has multiple posts, and the landscaper has several </w:t>
      </w:r>
      <w:proofErr w:type="spellStart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choose from. However, the garden regulations state that no more than two adjacent posts can have the same </w:t>
      </w:r>
      <w:proofErr w:type="spellStart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The landscaper needs to determine the total number of ways to paint the fence while adhering to the rules.</w:t>
      </w:r>
    </w:p>
    <w:p w:rsidR="00F03ADA" w:rsidRPr="00F03ADA" w:rsidRDefault="00F03ADA" w:rsidP="00F03A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Input Format</w:t>
      </w:r>
    </w:p>
    <w:p w:rsidR="00F03ADA" w:rsidRPr="00F03ADA" w:rsidRDefault="00F03ADA" w:rsidP="00F03A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line contains an integer </w:t>
      </w: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</w:t>
      </w: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representing the number of posts.</w:t>
      </w:r>
    </w:p>
    <w:p w:rsidR="00F03ADA" w:rsidRPr="00F03ADA" w:rsidRDefault="00F03ADA" w:rsidP="00F03A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second line contains an integer </w:t>
      </w: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</w:t>
      </w: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representing the number of </w:t>
      </w:r>
      <w:proofErr w:type="spellStart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available.</w:t>
      </w:r>
    </w:p>
    <w:p w:rsidR="00F03ADA" w:rsidRPr="00F03ADA" w:rsidRDefault="00F03ADA" w:rsidP="00F03A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Constraints</w:t>
      </w:r>
    </w:p>
    <w:p w:rsidR="00F03ADA" w:rsidRPr="00F03ADA" w:rsidRDefault="00F03ADA" w:rsidP="00F03A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&lt;= n &lt;= 50</w:t>
      </w:r>
    </w:p>
    <w:p w:rsidR="00F03ADA" w:rsidRPr="00F03ADA" w:rsidRDefault="00F03ADA" w:rsidP="00F03AD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 &lt;= k &lt;= 50</w:t>
      </w:r>
    </w:p>
    <w:p w:rsidR="00F03ADA" w:rsidRPr="00F03ADA" w:rsidRDefault="00F03ADA" w:rsidP="00F03A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Output Format</w:t>
      </w:r>
    </w:p>
    <w:p w:rsidR="00F03ADA" w:rsidRPr="00F03ADA" w:rsidRDefault="00F03ADA" w:rsidP="00F03AD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Print the total number of ways to paint the fence.</w:t>
      </w:r>
    </w:p>
    <w:p w:rsidR="00F03ADA" w:rsidRPr="00F03ADA" w:rsidRDefault="00F03ADA" w:rsidP="00F03A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Input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F03ADA" w:rsidRPr="00F03ADA" w:rsidRDefault="00F03ADA" w:rsidP="00F03A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Output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</w:t>
      </w:r>
    </w:p>
    <w:p w:rsidR="00F03ADA" w:rsidRPr="00F03ADA" w:rsidRDefault="00F03ADA" w:rsidP="00F03A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</w:t>
      </w:r>
    </w:p>
    <w:p w:rsidR="00F03ADA" w:rsidRPr="00F03ADA" w:rsidRDefault="00F03ADA" w:rsidP="00F03A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3</w:t>
      </w: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posts and </w:t>
      </w: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 = 2</w:t>
      </w: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valid ways to paint the fence are:</w:t>
      </w:r>
    </w:p>
    <w:p w:rsidR="00F03ADA" w:rsidRPr="00F03ADA" w:rsidRDefault="00F03ADA" w:rsidP="00F03AD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combinations for 3 posts can be:</w:t>
      </w:r>
    </w:p>
    <w:p w:rsidR="00F03ADA" w:rsidRPr="00F03ADA" w:rsidRDefault="00F03ADA" w:rsidP="00F03AD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1 2 1</w:t>
      </w:r>
    </w:p>
    <w:p w:rsidR="00F03ADA" w:rsidRPr="00F03ADA" w:rsidRDefault="00F03ADA" w:rsidP="00F03AD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1 2 2</w:t>
      </w:r>
    </w:p>
    <w:p w:rsidR="00F03ADA" w:rsidRPr="00F03ADA" w:rsidRDefault="00F03ADA" w:rsidP="00F03AD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2 1 1</w:t>
      </w:r>
    </w:p>
    <w:p w:rsidR="00F03ADA" w:rsidRPr="00F03ADA" w:rsidRDefault="00F03ADA" w:rsidP="00F03AD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2 1 2</w:t>
      </w:r>
    </w:p>
    <w:p w:rsidR="00F03ADA" w:rsidRPr="00F03ADA" w:rsidRDefault="00F03ADA" w:rsidP="00F03AD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1 1 2</w:t>
      </w:r>
    </w:p>
    <w:p w:rsidR="00F03ADA" w:rsidRPr="00F03ADA" w:rsidRDefault="00F03ADA" w:rsidP="00F03AD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 2 1 Thus, there are 6 ways to paint the fence.</w:t>
      </w:r>
    </w:p>
    <w:p w:rsidR="00F03ADA" w:rsidRPr="00F03ADA" w:rsidRDefault="00F03ADA" w:rsidP="00F03A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Additional Test Cases</w:t>
      </w:r>
    </w:p>
    <w:p w:rsidR="00F03ADA" w:rsidRPr="00F03ADA" w:rsidRDefault="00F03ADA" w:rsidP="00F03A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</w:t>
      </w:r>
    </w:p>
    <w:p w:rsidR="00F03ADA" w:rsidRPr="00F03ADA" w:rsidRDefault="00F03ADA" w:rsidP="00F03A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66</w:t>
      </w:r>
    </w:p>
    <w:p w:rsidR="00F03ADA" w:rsidRPr="00F03ADA" w:rsidRDefault="00F03ADA" w:rsidP="00F03A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</w:t>
      </w:r>
    </w:p>
    <w:p w:rsidR="00F03ADA" w:rsidRPr="00F03ADA" w:rsidRDefault="00F03ADA" w:rsidP="00F03A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F03ADA" w:rsidRPr="00F03ADA" w:rsidRDefault="00F03ADA" w:rsidP="00F03A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5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</w:t>
      </w:r>
    </w:p>
    <w:p w:rsidR="00F03ADA" w:rsidRPr="00F03ADA" w:rsidRDefault="00F03ADA" w:rsidP="00F03A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684456" w:rsidRDefault="00684456" w:rsidP="00F03ADA">
      <w:pPr>
        <w:spacing w:before="100" w:beforeAutospacing="1" w:after="100" w:afterAutospacing="1"/>
        <w:outlineLvl w:val="3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864</w:t>
      </w:r>
    </w:p>
    <w:p w:rsidR="00F03ADA" w:rsidRPr="00F03ADA" w:rsidRDefault="00F03ADA" w:rsidP="00F03A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4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F03ADA" w:rsidRPr="00F03ADA" w:rsidRDefault="00F03ADA" w:rsidP="00F03A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</w:t>
      </w:r>
    </w:p>
    <w:p w:rsidR="00F03ADA" w:rsidRPr="00F03ADA" w:rsidRDefault="00F03ADA" w:rsidP="00F03AD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5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10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3</w:t>
      </w:r>
    </w:p>
    <w:p w:rsidR="00F03ADA" w:rsidRPr="00F03ADA" w:rsidRDefault="00F03ADA" w:rsidP="008F497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Output:</w:t>
      </w:r>
    </w:p>
    <w:p w:rsidR="00684456" w:rsidRDefault="00684456" w:rsidP="00F03ADA">
      <w:pPr>
        <w:spacing w:before="100" w:beforeAutospacing="1" w:after="100" w:afterAutospacing="1"/>
        <w:outlineLvl w:val="2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27408</w:t>
      </w:r>
    </w:p>
    <w:p w:rsidR="00684456" w:rsidRDefault="00684456" w:rsidP="00F03ADA">
      <w:pPr>
        <w:spacing w:before="100" w:beforeAutospacing="1" w:after="100" w:afterAutospacing="1"/>
        <w:outlineLvl w:val="2"/>
        <w:rPr>
          <w:rFonts w:ascii="Menlo" w:hAnsi="Menlo" w:cs="Menlo"/>
          <w:color w:val="000000"/>
          <w:sz w:val="18"/>
          <w:szCs w:val="18"/>
        </w:rPr>
      </w:pPr>
    </w:p>
    <w:p w:rsidR="00684456" w:rsidRDefault="00684456" w:rsidP="00F03ADA">
      <w:pPr>
        <w:spacing w:before="100" w:beforeAutospacing="1" w:after="100" w:afterAutospacing="1"/>
        <w:outlineLvl w:val="2"/>
        <w:rPr>
          <w:rFonts w:ascii="Menlo" w:hAnsi="Menlo" w:cs="Menlo"/>
          <w:color w:val="000000"/>
          <w:sz w:val="18"/>
          <w:szCs w:val="18"/>
        </w:rPr>
      </w:pPr>
    </w:p>
    <w:p w:rsidR="00684456" w:rsidRDefault="00684456" w:rsidP="00F03ADA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Solution</w:t>
      </w:r>
    </w:p>
    <w:p w:rsidR="00F03ADA" w:rsidRPr="00F03ADA" w:rsidRDefault="00F03ADA" w:rsidP="00F03A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solve this problem, we can use dynamic programming. We maintain two arrays </w:t>
      </w: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same</w:t>
      </w: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diff</w:t>
      </w: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:rsidR="00F03ADA" w:rsidRPr="00F03ADA" w:rsidRDefault="00F03ADA" w:rsidP="00F03AD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same[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number of ways to paint the 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i-th</w:t>
      </w:r>
      <w:proofErr w:type="spellEnd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 the same </w:t>
      </w:r>
      <w:proofErr w:type="spellStart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 the </w:t>
      </w: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(i-1)-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</w:t>
      </w:r>
      <w:proofErr w:type="spellEnd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post.</w:t>
      </w:r>
    </w:p>
    <w:p w:rsidR="00F03ADA" w:rsidRPr="00F03ADA" w:rsidRDefault="00F03ADA" w:rsidP="00F03AD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diff[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</w:t>
      </w: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the number of ways to paint the 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i-th</w:t>
      </w:r>
      <w:proofErr w:type="spellEnd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 a different </w:t>
      </w:r>
      <w:proofErr w:type="spellStart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</w:t>
      </w:r>
      <w:proofErr w:type="spellEnd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(i-1)-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</w:t>
      </w:r>
      <w:proofErr w:type="spellEnd"/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post.</w:t>
      </w:r>
    </w:p>
    <w:p w:rsidR="00F03ADA" w:rsidRPr="00F03ADA" w:rsidRDefault="00F03ADA" w:rsidP="00F03A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recurrence relations are:</w:t>
      </w:r>
    </w:p>
    <w:p w:rsidR="00F03ADA" w:rsidRPr="00F03ADA" w:rsidRDefault="00F03ADA" w:rsidP="00F03AD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same[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= diff[i-1]</w:t>
      </w:r>
    </w:p>
    <w:p w:rsidR="00F03ADA" w:rsidRPr="00F03ADA" w:rsidRDefault="00F03ADA" w:rsidP="00F03AD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diff[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= (same[i-1] + diff[i-1]) * (k-1)</w:t>
      </w:r>
    </w:p>
    <w:p w:rsidR="00F03ADA" w:rsidRPr="00F03ADA" w:rsidRDefault="00F03ADA" w:rsidP="00F03A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base cases are:</w:t>
      </w:r>
    </w:p>
    <w:p w:rsidR="00F03ADA" w:rsidRPr="00F03ADA" w:rsidRDefault="00F03ADA" w:rsidP="00F03AD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</w:t>
      </w: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same[1] = 0</w:t>
      </w: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diff[1] = k</w:t>
      </w:r>
    </w:p>
    <w:p w:rsidR="00F03ADA" w:rsidRPr="00F03ADA" w:rsidRDefault="00F03ADA" w:rsidP="00F03A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total number of ways to paint the fence is </w:t>
      </w: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same[n] + diff[n]</w:t>
      </w: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03ADA" w:rsidRPr="00F03ADA" w:rsidRDefault="00F03ADA" w:rsidP="00F03A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03AD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Here's the solution in Python: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countWays</w:t>
      </w:r>
      <w:proofErr w:type="spellEnd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(n, k):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 == 0: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0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n == 1: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k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same = [0] * (n + 1)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diff = [0] * (n + 1)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same[1] = 0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diff[1] = k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 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range(2, n + 1):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same[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= diff[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- 1]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diff[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 = (same[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- 1] + diff[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- 1]) * (k - 1)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same[n] + diff[n]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Input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 = int(input().strip())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k = int(input().strip())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 Output</w:t>
      </w:r>
    </w:p>
    <w:p w:rsidR="00F03ADA" w:rsidRPr="00F03ADA" w:rsidRDefault="00F03ADA" w:rsidP="00F03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</w:t>
      </w:r>
      <w:proofErr w:type="spellStart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countWays</w:t>
      </w:r>
      <w:proofErr w:type="spellEnd"/>
      <w:r w:rsidRPr="00F03A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(n, k))</w:t>
      </w:r>
    </w:p>
    <w:p w:rsidR="00F03ADA" w:rsidRDefault="00F03ADA"/>
    <w:sectPr w:rsidR="00F03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63EE8"/>
    <w:multiLevelType w:val="multilevel"/>
    <w:tmpl w:val="F400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D50F9"/>
    <w:multiLevelType w:val="multilevel"/>
    <w:tmpl w:val="452C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F5D76"/>
    <w:multiLevelType w:val="multilevel"/>
    <w:tmpl w:val="67DC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C1A3D"/>
    <w:multiLevelType w:val="multilevel"/>
    <w:tmpl w:val="93BC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609B4"/>
    <w:multiLevelType w:val="multilevel"/>
    <w:tmpl w:val="014C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57E79"/>
    <w:multiLevelType w:val="multilevel"/>
    <w:tmpl w:val="6D12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BE36E5"/>
    <w:multiLevelType w:val="multilevel"/>
    <w:tmpl w:val="3732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420009">
    <w:abstractNumId w:val="6"/>
  </w:num>
  <w:num w:numId="2" w16cid:durableId="501316154">
    <w:abstractNumId w:val="1"/>
  </w:num>
  <w:num w:numId="3" w16cid:durableId="1493449593">
    <w:abstractNumId w:val="3"/>
  </w:num>
  <w:num w:numId="4" w16cid:durableId="806050640">
    <w:abstractNumId w:val="2"/>
  </w:num>
  <w:num w:numId="5" w16cid:durableId="1645771466">
    <w:abstractNumId w:val="0"/>
  </w:num>
  <w:num w:numId="6" w16cid:durableId="65881398">
    <w:abstractNumId w:val="5"/>
  </w:num>
  <w:num w:numId="7" w16cid:durableId="809978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DA"/>
    <w:rsid w:val="00217AD3"/>
    <w:rsid w:val="00646097"/>
    <w:rsid w:val="00684456"/>
    <w:rsid w:val="008F497F"/>
    <w:rsid w:val="00F0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D17B9"/>
  <w15:chartTrackingRefBased/>
  <w15:docId w15:val="{44101987-F015-4747-BAC9-AEFA51D0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3A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03A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03AD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3AD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03AD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03ADA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3A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3A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AD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03ADA"/>
    <w:rPr>
      <w:b/>
      <w:bCs/>
    </w:rPr>
  </w:style>
  <w:style w:type="character" w:customStyle="1" w:styleId="hljs-number">
    <w:name w:val="hljs-number"/>
    <w:basedOn w:val="DefaultParagraphFont"/>
    <w:rsid w:val="00F03ADA"/>
  </w:style>
  <w:style w:type="character" w:customStyle="1" w:styleId="hljs-keyword">
    <w:name w:val="hljs-keyword"/>
    <w:basedOn w:val="DefaultParagraphFont"/>
    <w:rsid w:val="00F03ADA"/>
  </w:style>
  <w:style w:type="character" w:customStyle="1" w:styleId="hljs-title">
    <w:name w:val="hljs-title"/>
    <w:basedOn w:val="DefaultParagraphFont"/>
    <w:rsid w:val="00F03ADA"/>
  </w:style>
  <w:style w:type="character" w:customStyle="1" w:styleId="hljs-params">
    <w:name w:val="hljs-params"/>
    <w:basedOn w:val="DefaultParagraphFont"/>
    <w:rsid w:val="00F03ADA"/>
  </w:style>
  <w:style w:type="character" w:customStyle="1" w:styleId="hljs-builtin">
    <w:name w:val="hljs-built_in"/>
    <w:basedOn w:val="DefaultParagraphFont"/>
    <w:rsid w:val="00F03ADA"/>
  </w:style>
  <w:style w:type="character" w:customStyle="1" w:styleId="hljs-comment">
    <w:name w:val="hljs-comment"/>
    <w:basedOn w:val="DefaultParagraphFont"/>
    <w:rsid w:val="00F03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7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3</cp:revision>
  <dcterms:created xsi:type="dcterms:W3CDTF">2024-07-18T12:18:00Z</dcterms:created>
  <dcterms:modified xsi:type="dcterms:W3CDTF">2024-07-19T05:40:00Z</dcterms:modified>
</cp:coreProperties>
</file>